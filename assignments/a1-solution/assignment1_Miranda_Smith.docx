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D05" w:rsidRDefault="00E21D05" w:rsidP="002E5DC7">
      <w:pPr>
        <w:pStyle w:val="ListParagraph"/>
        <w:numPr>
          <w:ilvl w:val="0"/>
          <w:numId w:val="24"/>
        </w:numPr>
      </w:pPr>
      <w:r>
        <w:t>CURL</w:t>
      </w:r>
    </w:p>
    <w:p w:rsidR="002E5DC7" w:rsidRDefault="003630E9" w:rsidP="008A23A8">
      <w:r>
        <w:t xml:space="preserve">Found an echo server online that an online example used. Book here- </w:t>
      </w:r>
      <w:hyperlink r:id="rId8" w:history="1">
        <w:r w:rsidRPr="00D017B3">
          <w:rPr>
            <w:rStyle w:val="Hyperlink"/>
          </w:rPr>
          <w:t>http://conqueringthecommandline.com/book/curl</w:t>
        </w:r>
      </w:hyperlink>
    </w:p>
    <w:p w:rsidR="00E21D05" w:rsidRDefault="00E21D05">
      <w:r>
        <w:rPr>
          <w:noProof/>
        </w:rPr>
        <w:drawing>
          <wp:inline distT="0" distB="0" distL="0" distR="0" wp14:anchorId="4F5FDE24" wp14:editId="32D6648F">
            <wp:extent cx="5943600" cy="6242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4205"/>
                    </a:xfrm>
                    <a:prstGeom prst="rect">
                      <a:avLst/>
                    </a:prstGeom>
                  </pic:spPr>
                </pic:pic>
              </a:graphicData>
            </a:graphic>
          </wp:inline>
        </w:drawing>
      </w:r>
    </w:p>
    <w:p w:rsidR="00A77FC0" w:rsidRDefault="00E21D05">
      <w:r>
        <w:rPr>
          <w:noProof/>
        </w:rPr>
        <w:drawing>
          <wp:inline distT="0" distB="0" distL="0" distR="0" wp14:anchorId="400406E5" wp14:editId="456D18A1">
            <wp:extent cx="59436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0973"/>
                    <a:stretch/>
                  </pic:blipFill>
                  <pic:spPr bwMode="auto">
                    <a:xfrm>
                      <a:off x="0" y="0"/>
                      <a:ext cx="5943600" cy="2438400"/>
                    </a:xfrm>
                    <a:prstGeom prst="rect">
                      <a:avLst/>
                    </a:prstGeom>
                    <a:ln>
                      <a:noFill/>
                    </a:ln>
                    <a:extLst>
                      <a:ext uri="{53640926-AAD7-44D8-BBD7-CCE9431645EC}">
                        <a14:shadowObscured xmlns:a14="http://schemas.microsoft.com/office/drawing/2010/main"/>
                      </a:ext>
                    </a:extLst>
                  </pic:spPr>
                </pic:pic>
              </a:graphicData>
            </a:graphic>
          </wp:inline>
        </w:drawing>
      </w:r>
    </w:p>
    <w:p w:rsidR="00E21D05" w:rsidRDefault="00E21D05" w:rsidP="002E5DC7">
      <w:pPr>
        <w:ind w:firstLine="720"/>
      </w:pPr>
    </w:p>
    <w:p w:rsidR="002E5DC7" w:rsidRDefault="00E21D05">
      <w:r>
        <w:rPr>
          <w:noProof/>
        </w:rPr>
        <w:drawing>
          <wp:inline distT="0" distB="0" distL="0" distR="0" wp14:anchorId="5392190B" wp14:editId="19C6C9C4">
            <wp:extent cx="5943600" cy="65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5320"/>
                    </a:xfrm>
                    <a:prstGeom prst="rect">
                      <a:avLst/>
                    </a:prstGeom>
                  </pic:spPr>
                </pic:pic>
              </a:graphicData>
            </a:graphic>
          </wp:inline>
        </w:drawing>
      </w:r>
    </w:p>
    <w:p w:rsidR="00E21D05" w:rsidRDefault="00E21D05">
      <w:r>
        <w:rPr>
          <w:noProof/>
        </w:rPr>
        <w:drawing>
          <wp:inline distT="0" distB="0" distL="0" distR="0" wp14:anchorId="4BFA424E" wp14:editId="2797E7EF">
            <wp:extent cx="5943600" cy="2672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72715"/>
                    </a:xfrm>
                    <a:prstGeom prst="rect">
                      <a:avLst/>
                    </a:prstGeom>
                  </pic:spPr>
                </pic:pic>
              </a:graphicData>
            </a:graphic>
          </wp:inline>
        </w:drawing>
      </w:r>
    </w:p>
    <w:p w:rsidR="00354C92" w:rsidRDefault="00354C92">
      <w:pPr>
        <w:rPr>
          <w:highlight w:val="lightGray"/>
        </w:rPr>
      </w:pPr>
      <w:r>
        <w:rPr>
          <w:highlight w:val="lightGray"/>
        </w:rPr>
        <w:br w:type="page"/>
      </w:r>
    </w:p>
    <w:p w:rsidR="004B0660" w:rsidRDefault="004B0660" w:rsidP="00A77FC0">
      <w:pPr>
        <w:pStyle w:val="ListParagraph"/>
        <w:numPr>
          <w:ilvl w:val="0"/>
          <w:numId w:val="24"/>
        </w:numPr>
      </w:pPr>
      <w:r>
        <w:lastRenderedPageBreak/>
        <w:t>Python</w:t>
      </w:r>
      <w:r w:rsidR="00354C92">
        <w:t xml:space="preserve"> 3</w:t>
      </w:r>
      <w:r>
        <w:t xml:space="preserve"> program that extracts all the links from a web page and lists the pdfs with size.</w:t>
      </w:r>
    </w:p>
    <w:p w:rsidR="004B0660" w:rsidRDefault="004B0660" w:rsidP="008A23A8"/>
    <w:p w:rsidR="004B0660" w:rsidRDefault="004B0660" w:rsidP="008A23A8">
      <w:r>
        <w:t>Its output is as follows</w:t>
      </w:r>
      <w:r w:rsidR="00354C92">
        <w:t xml:space="preserve"> for 3 test cases</w:t>
      </w:r>
      <w:r>
        <w:t>:</w:t>
      </w:r>
    </w:p>
    <w:p w:rsidR="004B0660" w:rsidRDefault="004B0660" w:rsidP="008A23A8">
      <w:proofErr w:type="gramStart"/>
      <w:r w:rsidRPr="004B0660">
        <w:t>./</w:t>
      </w:r>
      <w:proofErr w:type="gramEnd"/>
      <w:r w:rsidRPr="004B0660">
        <w:t xml:space="preserve">pdfFinder.py </w:t>
      </w:r>
      <w:hyperlink r:id="rId13" w:history="1">
        <w:r w:rsidRPr="008F00E2">
          <w:rPr>
            <w:rStyle w:val="Hyperlink"/>
          </w:rPr>
          <w:t>http://www.cs.odu.edu/~mln/teaching/cs532-s17/test/pdfs.html</w:t>
        </w:r>
      </w:hyperlink>
    </w:p>
    <w:p w:rsidR="004B0660" w:rsidRDefault="004B0660" w:rsidP="008A23A8">
      <w:r>
        <w:rPr>
          <w:noProof/>
        </w:rPr>
        <w:drawing>
          <wp:inline distT="0" distB="0" distL="0" distR="0" wp14:anchorId="6F6531B9" wp14:editId="55D4DD72">
            <wp:extent cx="5943600" cy="4099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99560"/>
                    </a:xfrm>
                    <a:prstGeom prst="rect">
                      <a:avLst/>
                    </a:prstGeom>
                  </pic:spPr>
                </pic:pic>
              </a:graphicData>
            </a:graphic>
          </wp:inline>
        </w:drawing>
      </w:r>
    </w:p>
    <w:p w:rsidR="004B0660" w:rsidRDefault="004B0660" w:rsidP="004B0660"/>
    <w:p w:rsidR="004B0660" w:rsidRDefault="004B0660" w:rsidP="004B0660">
      <w:proofErr w:type="gramStart"/>
      <w:r>
        <w:t>./</w:t>
      </w:r>
      <w:proofErr w:type="gramEnd"/>
      <w:r>
        <w:t xml:space="preserve">pdfFinder.py </w:t>
      </w:r>
      <w:hyperlink r:id="rId15" w:history="1">
        <w:r w:rsidRPr="008F00E2">
          <w:rPr>
            <w:rStyle w:val="Hyperlink"/>
          </w:rPr>
          <w:t>http://www.cs.odu.edu/~mln/</w:t>
        </w:r>
      </w:hyperlink>
    </w:p>
    <w:p w:rsidR="004B0660" w:rsidRDefault="004B0660" w:rsidP="004B0660">
      <w:r>
        <w:rPr>
          <w:noProof/>
        </w:rPr>
        <w:drawing>
          <wp:inline distT="0" distB="0" distL="0" distR="0" wp14:anchorId="12C19850" wp14:editId="67239388">
            <wp:extent cx="5210175" cy="1657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175" cy="1657350"/>
                    </a:xfrm>
                    <a:prstGeom prst="rect">
                      <a:avLst/>
                    </a:prstGeom>
                  </pic:spPr>
                </pic:pic>
              </a:graphicData>
            </a:graphic>
          </wp:inline>
        </w:drawing>
      </w:r>
    </w:p>
    <w:p w:rsidR="004B0660" w:rsidRDefault="004B0660" w:rsidP="004B0660"/>
    <w:p w:rsidR="004B0660" w:rsidRDefault="004B0660" w:rsidP="004B0660"/>
    <w:p w:rsidR="004B0660" w:rsidRDefault="004B0660" w:rsidP="004B0660"/>
    <w:p w:rsidR="004B0660" w:rsidRDefault="004B0660" w:rsidP="004B0660"/>
    <w:p w:rsidR="004B0660" w:rsidRDefault="004B0660" w:rsidP="004B0660"/>
    <w:p w:rsidR="004B0660" w:rsidRDefault="004B0660" w:rsidP="004B0660"/>
    <w:p w:rsidR="004B0660" w:rsidRDefault="004B0660" w:rsidP="004B0660"/>
    <w:p w:rsidR="004B0660" w:rsidRDefault="004B0660" w:rsidP="008A23A8"/>
    <w:p w:rsidR="004B0660" w:rsidRDefault="004B0660" w:rsidP="008A23A8">
      <w:proofErr w:type="gramStart"/>
      <w:r w:rsidRPr="004B0660">
        <w:t>./</w:t>
      </w:r>
      <w:proofErr w:type="gramEnd"/>
      <w:r w:rsidRPr="004B0660">
        <w:t xml:space="preserve">pdfFinder.py </w:t>
      </w:r>
      <w:hyperlink r:id="rId17" w:history="1">
        <w:r w:rsidRPr="008F00E2">
          <w:rPr>
            <w:rStyle w:val="Hyperlink"/>
          </w:rPr>
          <w:t>http://www.cs.odu.edu/~mln/teaching/</w:t>
        </w:r>
      </w:hyperlink>
    </w:p>
    <w:p w:rsidR="004B0660" w:rsidRDefault="004B0660" w:rsidP="008A23A8">
      <w:r>
        <w:rPr>
          <w:noProof/>
        </w:rPr>
        <w:drawing>
          <wp:inline distT="0" distB="0" distL="0" distR="0" wp14:anchorId="4DFED1FC" wp14:editId="58DB1BED">
            <wp:extent cx="5943600" cy="5342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342255"/>
                    </a:xfrm>
                    <a:prstGeom prst="rect">
                      <a:avLst/>
                    </a:prstGeom>
                  </pic:spPr>
                </pic:pic>
              </a:graphicData>
            </a:graphic>
          </wp:inline>
        </w:drawing>
      </w:r>
    </w:p>
    <w:p w:rsidR="004B0660" w:rsidRDefault="004B0660" w:rsidP="008A23A8"/>
    <w:p w:rsidR="00354C92" w:rsidRDefault="00354C92" w:rsidP="008A23A8">
      <w:r>
        <w:t>Implementation:</w:t>
      </w:r>
    </w:p>
    <w:p w:rsidR="00354C92" w:rsidRDefault="00354C92" w:rsidP="008A23A8">
      <w:r>
        <w:tab/>
        <w:t xml:space="preserve">pdfFinder takes one command line argument, a URI. With the </w:t>
      </w:r>
      <w:proofErr w:type="spellStart"/>
      <w:proofErr w:type="gramStart"/>
      <w:r>
        <w:t>urllib.request</w:t>
      </w:r>
      <w:proofErr w:type="spellEnd"/>
      <w:proofErr w:type="gramEnd"/>
      <w:r>
        <w:t xml:space="preserve"> library it creates a request from the inputted URI. </w:t>
      </w:r>
    </w:p>
    <w:p w:rsidR="00354C92" w:rsidRDefault="00354C92" w:rsidP="008A23A8">
      <w:r>
        <w:rPr>
          <w:noProof/>
        </w:rPr>
        <w:drawing>
          <wp:inline distT="0" distB="0" distL="0" distR="0" wp14:anchorId="5E013CC8" wp14:editId="7E2D99F1">
            <wp:extent cx="2638425" cy="200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8425" cy="200025"/>
                    </a:xfrm>
                    <a:prstGeom prst="rect">
                      <a:avLst/>
                    </a:prstGeom>
                  </pic:spPr>
                </pic:pic>
              </a:graphicData>
            </a:graphic>
          </wp:inline>
        </w:drawing>
      </w:r>
    </w:p>
    <w:p w:rsidR="00354C92" w:rsidRDefault="00354C92" w:rsidP="008A23A8">
      <w:r>
        <w:t xml:space="preserve">It then retrieves the webpage with the same library. </w:t>
      </w:r>
    </w:p>
    <w:p w:rsidR="00354C92" w:rsidRDefault="00354C92" w:rsidP="008A23A8">
      <w:r>
        <w:rPr>
          <w:noProof/>
        </w:rPr>
        <w:drawing>
          <wp:inline distT="0" distB="0" distL="0" distR="0" wp14:anchorId="5E9B38C8" wp14:editId="25E0097C">
            <wp:extent cx="2600325" cy="209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0325" cy="209550"/>
                    </a:xfrm>
                    <a:prstGeom prst="rect">
                      <a:avLst/>
                    </a:prstGeom>
                  </pic:spPr>
                </pic:pic>
              </a:graphicData>
            </a:graphic>
          </wp:inline>
        </w:drawing>
      </w:r>
    </w:p>
    <w:p w:rsidR="00354C92" w:rsidRDefault="00354C92" w:rsidP="008A23A8"/>
    <w:p w:rsidR="00354C92" w:rsidRDefault="00354C92" w:rsidP="008A23A8">
      <w:pPr>
        <w:rPr>
          <w:noProof/>
        </w:rPr>
      </w:pPr>
      <w:r>
        <w:t xml:space="preserve">Using </w:t>
      </w:r>
      <w:proofErr w:type="spellStart"/>
      <w:r>
        <w:t>BeautifulSoup</w:t>
      </w:r>
      <w:proofErr w:type="spellEnd"/>
      <w:r>
        <w:t xml:space="preserve"> and </w:t>
      </w:r>
      <w:proofErr w:type="spellStart"/>
      <w:r>
        <w:t>SoupStrainer</w:t>
      </w:r>
      <w:proofErr w:type="spellEnd"/>
      <w:r>
        <w:t xml:space="preserve"> from the bs4 library, it </w:t>
      </w:r>
      <w:r w:rsidR="00A77FC0">
        <w:t>collects all the links on the page.</w:t>
      </w:r>
      <w:r w:rsidR="00A77FC0" w:rsidRPr="00A77FC0">
        <w:rPr>
          <w:noProof/>
        </w:rPr>
        <w:t xml:space="preserve"> </w:t>
      </w:r>
      <w:r w:rsidR="00A77FC0">
        <w:rPr>
          <w:noProof/>
        </w:rPr>
        <w:drawing>
          <wp:inline distT="0" distB="0" distL="0" distR="0" wp14:anchorId="3EB98B25" wp14:editId="3AB70374">
            <wp:extent cx="5629275" cy="200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9275" cy="200025"/>
                    </a:xfrm>
                    <a:prstGeom prst="rect">
                      <a:avLst/>
                    </a:prstGeom>
                  </pic:spPr>
                </pic:pic>
              </a:graphicData>
            </a:graphic>
          </wp:inline>
        </w:drawing>
      </w:r>
    </w:p>
    <w:p w:rsidR="00A77FC0" w:rsidRDefault="00A77FC0" w:rsidP="008A23A8">
      <w:pPr>
        <w:rPr>
          <w:noProof/>
        </w:rPr>
      </w:pPr>
      <w:r>
        <w:rPr>
          <w:noProof/>
        </w:rPr>
        <w:t xml:space="preserve">It creates a request and opens the link the same way it did the original URI. If the returned object is a pdf file according to the the Content-Type header, then the URI and size of the file is </w:t>
      </w:r>
      <w:r>
        <w:rPr>
          <w:noProof/>
        </w:rPr>
        <w:lastRenderedPageBreak/>
        <w:t xml:space="preserve">printed to the screen. </w:t>
      </w:r>
    </w:p>
    <w:p w:rsidR="00A77FC0" w:rsidRDefault="00A77FC0" w:rsidP="008A23A8">
      <w:pPr>
        <w:rPr>
          <w:noProof/>
        </w:rPr>
      </w:pPr>
      <w:r>
        <w:rPr>
          <w:noProof/>
        </w:rPr>
        <w:drawing>
          <wp:inline distT="0" distB="0" distL="0" distR="0" wp14:anchorId="6CBAB759" wp14:editId="6CDA226D">
            <wp:extent cx="2876550" cy="200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6550" cy="200025"/>
                    </a:xfrm>
                    <a:prstGeom prst="rect">
                      <a:avLst/>
                    </a:prstGeom>
                  </pic:spPr>
                </pic:pic>
              </a:graphicData>
            </a:graphic>
          </wp:inline>
        </w:drawing>
      </w:r>
    </w:p>
    <w:p w:rsidR="00A77FC0" w:rsidRDefault="00A77FC0" w:rsidP="008A23A8">
      <w:pPr>
        <w:rPr>
          <w:noProof/>
        </w:rPr>
      </w:pPr>
      <w:bookmarkStart w:id="0" w:name="_GoBack"/>
      <w:bookmarkEnd w:id="0"/>
      <w:r>
        <w:rPr>
          <w:noProof/>
        </w:rPr>
        <w:t>The orginal URI followed is printed out first, from the link given to the urlopen() command. The final URI is printed out from calling geturl() on the returned object to see if any redirects were followed.</w:t>
      </w:r>
    </w:p>
    <w:p w:rsidR="00A77FC0" w:rsidRDefault="00A77FC0" w:rsidP="008A23A8"/>
    <w:p w:rsidR="00A77FC0" w:rsidRDefault="00A77FC0" w:rsidP="008A23A8"/>
    <w:p w:rsidR="00354C92" w:rsidRDefault="00354C92" w:rsidP="008A23A8"/>
    <w:p w:rsidR="008A23A8" w:rsidRDefault="008A23A8" w:rsidP="008A23A8">
      <w:r>
        <w:t>3.</w:t>
      </w:r>
    </w:p>
    <w:p w:rsidR="008A23A8" w:rsidRDefault="008A23A8" w:rsidP="008A23A8">
      <w:r>
        <w:t>IN: P, O, M</w:t>
      </w:r>
    </w:p>
    <w:p w:rsidR="008A23A8" w:rsidRDefault="008A23A8" w:rsidP="008A23A8">
      <w:r>
        <w:t>SCC: A, B, C, G</w:t>
      </w:r>
    </w:p>
    <w:p w:rsidR="008A23A8" w:rsidRDefault="008A23A8" w:rsidP="008A23A8">
      <w:r>
        <w:t>OUT: D, H</w:t>
      </w:r>
    </w:p>
    <w:p w:rsidR="008A23A8" w:rsidRDefault="008A23A8" w:rsidP="008A23A8">
      <w:r>
        <w:t xml:space="preserve">Tendrils: L, I, K </w:t>
      </w:r>
    </w:p>
    <w:p w:rsidR="008A23A8" w:rsidRDefault="008A23A8" w:rsidP="008A23A8">
      <w:r>
        <w:t>Tubes: N</w:t>
      </w:r>
    </w:p>
    <w:p w:rsidR="008A23A8" w:rsidRDefault="008A23A8" w:rsidP="008A23A8">
      <w:r>
        <w:t>Disconnected: E, F</w:t>
      </w:r>
    </w:p>
    <w:p w:rsidR="008A23A8" w:rsidRDefault="008A23A8"/>
    <w:sectPr w:rsidR="008A2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DBA507C"/>
    <w:multiLevelType w:val="hybridMultilevel"/>
    <w:tmpl w:val="73249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D05"/>
    <w:rsid w:val="00105341"/>
    <w:rsid w:val="002E5DC7"/>
    <w:rsid w:val="00354C92"/>
    <w:rsid w:val="003630E9"/>
    <w:rsid w:val="003C6B5D"/>
    <w:rsid w:val="004B0660"/>
    <w:rsid w:val="00645252"/>
    <w:rsid w:val="006D3D74"/>
    <w:rsid w:val="008A23A8"/>
    <w:rsid w:val="00A77FC0"/>
    <w:rsid w:val="00A9204E"/>
    <w:rsid w:val="00E21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6C25D"/>
  <w15:chartTrackingRefBased/>
  <w15:docId w15:val="{48885DB4-190C-4098-BC7E-0F1048DD5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54C92"/>
    <w:rPr>
      <w:sz w:val="24"/>
      <w:szCs w:val="24"/>
    </w:rPr>
  </w:style>
  <w:style w:type="paragraph" w:styleId="Heading1">
    <w:name w:val="heading 1"/>
    <w:basedOn w:val="Normal"/>
    <w:next w:val="Normal"/>
    <w:link w:val="Heading1Char"/>
    <w:uiPriority w:val="9"/>
    <w:qFormat/>
    <w:rsid w:val="00354C9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354C92"/>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354C92"/>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354C92"/>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354C92"/>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354C92"/>
    <w:p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354C92"/>
    <w:pPr>
      <w:spacing w:before="240" w:after="60"/>
      <w:outlineLvl w:val="6"/>
    </w:pPr>
    <w:rPr>
      <w:rFonts w:cstheme="majorBidi"/>
    </w:rPr>
  </w:style>
  <w:style w:type="paragraph" w:styleId="Heading8">
    <w:name w:val="heading 8"/>
    <w:basedOn w:val="Normal"/>
    <w:next w:val="Normal"/>
    <w:link w:val="Heading8Char"/>
    <w:uiPriority w:val="9"/>
    <w:unhideWhenUsed/>
    <w:qFormat/>
    <w:rsid w:val="00354C92"/>
    <w:p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354C92"/>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C9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354C9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354C9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354C92"/>
    <w:rPr>
      <w:rFonts w:cstheme="majorBidi"/>
      <w:b/>
      <w:bCs/>
      <w:sz w:val="28"/>
      <w:szCs w:val="28"/>
    </w:rPr>
  </w:style>
  <w:style w:type="character" w:customStyle="1" w:styleId="Heading5Char">
    <w:name w:val="Heading 5 Char"/>
    <w:basedOn w:val="DefaultParagraphFont"/>
    <w:link w:val="Heading5"/>
    <w:uiPriority w:val="9"/>
    <w:rsid w:val="00354C92"/>
    <w:rPr>
      <w:rFonts w:cstheme="majorBidi"/>
      <w:b/>
      <w:bCs/>
      <w:i/>
      <w:iCs/>
      <w:sz w:val="26"/>
      <w:szCs w:val="26"/>
    </w:rPr>
  </w:style>
  <w:style w:type="character" w:customStyle="1" w:styleId="Heading6Char">
    <w:name w:val="Heading 6 Char"/>
    <w:basedOn w:val="DefaultParagraphFont"/>
    <w:link w:val="Heading6"/>
    <w:uiPriority w:val="9"/>
    <w:rsid w:val="00354C92"/>
    <w:rPr>
      <w:rFonts w:cstheme="majorBidi"/>
      <w:b/>
      <w:bCs/>
    </w:rPr>
  </w:style>
  <w:style w:type="character" w:customStyle="1" w:styleId="Heading7Char">
    <w:name w:val="Heading 7 Char"/>
    <w:basedOn w:val="DefaultParagraphFont"/>
    <w:link w:val="Heading7"/>
    <w:uiPriority w:val="9"/>
    <w:rsid w:val="00354C92"/>
    <w:rPr>
      <w:rFonts w:cstheme="majorBidi"/>
      <w:sz w:val="24"/>
      <w:szCs w:val="24"/>
    </w:rPr>
  </w:style>
  <w:style w:type="character" w:customStyle="1" w:styleId="Heading8Char">
    <w:name w:val="Heading 8 Char"/>
    <w:basedOn w:val="DefaultParagraphFont"/>
    <w:link w:val="Heading8"/>
    <w:uiPriority w:val="9"/>
    <w:rsid w:val="00354C92"/>
    <w:rPr>
      <w:rFonts w:cstheme="majorBidi"/>
      <w:i/>
      <w:iCs/>
      <w:sz w:val="24"/>
      <w:szCs w:val="24"/>
    </w:rPr>
  </w:style>
  <w:style w:type="character" w:customStyle="1" w:styleId="Heading9Char">
    <w:name w:val="Heading 9 Char"/>
    <w:basedOn w:val="DefaultParagraphFont"/>
    <w:link w:val="Heading9"/>
    <w:uiPriority w:val="9"/>
    <w:rsid w:val="00354C92"/>
    <w:rPr>
      <w:rFonts w:asciiTheme="majorHAnsi" w:eastAsiaTheme="majorEastAsia" w:hAnsiTheme="majorHAnsi" w:cstheme="majorBidi"/>
    </w:rPr>
  </w:style>
  <w:style w:type="paragraph" w:styleId="Title">
    <w:name w:val="Title"/>
    <w:basedOn w:val="Normal"/>
    <w:next w:val="Normal"/>
    <w:link w:val="TitleChar"/>
    <w:uiPriority w:val="10"/>
    <w:qFormat/>
    <w:rsid w:val="00354C92"/>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54C92"/>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354C9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54C92"/>
    <w:rPr>
      <w:rFonts w:asciiTheme="majorHAnsi" w:eastAsiaTheme="majorEastAsia" w:hAnsiTheme="majorHAnsi"/>
      <w:sz w:val="24"/>
      <w:szCs w:val="24"/>
    </w:rPr>
  </w:style>
  <w:style w:type="character" w:styleId="SubtleEmphasis">
    <w:name w:val="Subtle Emphasis"/>
    <w:uiPriority w:val="19"/>
    <w:qFormat/>
    <w:rsid w:val="00354C92"/>
    <w:rPr>
      <w:i/>
      <w:color w:val="5A5A5A" w:themeColor="text1" w:themeTint="A5"/>
    </w:rPr>
  </w:style>
  <w:style w:type="character" w:styleId="Emphasis">
    <w:name w:val="Emphasis"/>
    <w:basedOn w:val="DefaultParagraphFont"/>
    <w:uiPriority w:val="20"/>
    <w:qFormat/>
    <w:rsid w:val="00354C92"/>
    <w:rPr>
      <w:rFonts w:asciiTheme="minorHAnsi" w:hAnsiTheme="minorHAnsi"/>
      <w:b/>
      <w:i/>
      <w:iCs/>
    </w:rPr>
  </w:style>
  <w:style w:type="character" w:styleId="IntenseEmphasis">
    <w:name w:val="Intense Emphasis"/>
    <w:basedOn w:val="DefaultParagraphFont"/>
    <w:uiPriority w:val="21"/>
    <w:qFormat/>
    <w:rsid w:val="00354C92"/>
    <w:rPr>
      <w:b/>
      <w:i/>
      <w:sz w:val="24"/>
      <w:szCs w:val="24"/>
      <w:u w:val="single"/>
    </w:rPr>
  </w:style>
  <w:style w:type="character" w:styleId="Strong">
    <w:name w:val="Strong"/>
    <w:basedOn w:val="DefaultParagraphFont"/>
    <w:uiPriority w:val="22"/>
    <w:qFormat/>
    <w:rsid w:val="00354C92"/>
    <w:rPr>
      <w:b/>
      <w:bCs/>
    </w:rPr>
  </w:style>
  <w:style w:type="paragraph" w:styleId="Quote">
    <w:name w:val="Quote"/>
    <w:basedOn w:val="Normal"/>
    <w:next w:val="Normal"/>
    <w:link w:val="QuoteChar"/>
    <w:uiPriority w:val="29"/>
    <w:qFormat/>
    <w:rsid w:val="00354C92"/>
    <w:rPr>
      <w:i/>
    </w:rPr>
  </w:style>
  <w:style w:type="character" w:customStyle="1" w:styleId="QuoteChar">
    <w:name w:val="Quote Char"/>
    <w:basedOn w:val="DefaultParagraphFont"/>
    <w:link w:val="Quote"/>
    <w:uiPriority w:val="29"/>
    <w:rsid w:val="00354C92"/>
    <w:rPr>
      <w:i/>
      <w:sz w:val="24"/>
      <w:szCs w:val="24"/>
    </w:rPr>
  </w:style>
  <w:style w:type="paragraph" w:styleId="IntenseQuote">
    <w:name w:val="Intense Quote"/>
    <w:basedOn w:val="Normal"/>
    <w:next w:val="Normal"/>
    <w:link w:val="IntenseQuoteChar"/>
    <w:uiPriority w:val="30"/>
    <w:qFormat/>
    <w:rsid w:val="00354C92"/>
    <w:pPr>
      <w:ind w:left="720" w:right="720"/>
    </w:pPr>
    <w:rPr>
      <w:b/>
      <w:i/>
      <w:szCs w:val="22"/>
    </w:rPr>
  </w:style>
  <w:style w:type="character" w:customStyle="1" w:styleId="IntenseQuoteChar">
    <w:name w:val="Intense Quote Char"/>
    <w:basedOn w:val="DefaultParagraphFont"/>
    <w:link w:val="IntenseQuote"/>
    <w:uiPriority w:val="30"/>
    <w:rsid w:val="00354C92"/>
    <w:rPr>
      <w:b/>
      <w:i/>
      <w:sz w:val="24"/>
    </w:rPr>
  </w:style>
  <w:style w:type="character" w:styleId="SubtleReference">
    <w:name w:val="Subtle Reference"/>
    <w:basedOn w:val="DefaultParagraphFont"/>
    <w:uiPriority w:val="31"/>
    <w:qFormat/>
    <w:rsid w:val="00354C92"/>
    <w:rPr>
      <w:sz w:val="24"/>
      <w:szCs w:val="24"/>
      <w:u w:val="single"/>
    </w:rPr>
  </w:style>
  <w:style w:type="character" w:styleId="IntenseReference">
    <w:name w:val="Intense Reference"/>
    <w:basedOn w:val="DefaultParagraphFont"/>
    <w:uiPriority w:val="32"/>
    <w:qFormat/>
    <w:rsid w:val="00354C92"/>
    <w:rPr>
      <w:b/>
      <w:sz w:val="24"/>
      <w:u w:val="single"/>
    </w:rPr>
  </w:style>
  <w:style w:type="character" w:styleId="BookTitle">
    <w:name w:val="Book Title"/>
    <w:basedOn w:val="DefaultParagraphFont"/>
    <w:uiPriority w:val="33"/>
    <w:qFormat/>
    <w:rsid w:val="00354C92"/>
    <w:rPr>
      <w:rFonts w:asciiTheme="majorHAnsi" w:eastAsiaTheme="majorEastAsia" w:hAnsiTheme="majorHAnsi"/>
      <w:b/>
      <w:i/>
      <w:sz w:val="24"/>
      <w:szCs w:val="24"/>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qFormat/>
    <w:rsid w:val="00354C92"/>
    <w:pPr>
      <w:ind w:left="720"/>
      <w:contextualSpacing/>
    </w:pPr>
  </w:style>
  <w:style w:type="paragraph" w:styleId="NoSpacing">
    <w:name w:val="No Spacing"/>
    <w:basedOn w:val="Normal"/>
    <w:uiPriority w:val="1"/>
    <w:qFormat/>
    <w:rsid w:val="00354C92"/>
    <w:rPr>
      <w:szCs w:val="32"/>
    </w:rPr>
  </w:style>
  <w:style w:type="paragraph" w:styleId="TOCHeading">
    <w:name w:val="TOC Heading"/>
    <w:basedOn w:val="Heading1"/>
    <w:next w:val="Normal"/>
    <w:uiPriority w:val="39"/>
    <w:semiHidden/>
    <w:unhideWhenUsed/>
    <w:qFormat/>
    <w:rsid w:val="00354C92"/>
    <w:pPr>
      <w:outlineLvl w:val="9"/>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queringthecommandline.com/book/curl" TargetMode="External"/><Relationship Id="rId13" Type="http://schemas.openxmlformats.org/officeDocument/2006/relationships/hyperlink" Target="http://www.cs.odu.edu/~mln/teaching/cs532-s17/test/pdfs.html" TargetMode="Externa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yperlink" Target="http://www.cs.odu.edu/~mln/teaching/"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cs.odu.edu/~ml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tt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1100</TotalTime>
  <Pages>4</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S</dc:creator>
  <cp:keywords/>
  <dc:description/>
  <cp:lastModifiedBy>Miranda S</cp:lastModifiedBy>
  <cp:revision>3</cp:revision>
  <dcterms:created xsi:type="dcterms:W3CDTF">2017-01-23T21:58:00Z</dcterms:created>
  <dcterms:modified xsi:type="dcterms:W3CDTF">2017-01-25T20:09:00Z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